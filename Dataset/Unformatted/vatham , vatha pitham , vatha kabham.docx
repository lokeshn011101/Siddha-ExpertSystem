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cs="Latha" w:hint="default"/>
          <w:b/>
          <w:bCs/>
          <w:sz w:val="32"/>
          <w:szCs w:val="32"/>
          <w:highlight w:val="none"/>
          <w:lang w:val="en-US" w:bidi="ta-IN"/>
        </w:rPr>
      </w:pPr>
      <w:r>
        <w:rPr>
          <w:rFonts w:cs="Latha" w:hint="cs"/>
          <w:b/>
          <w:bCs/>
          <w:sz w:val="32"/>
          <w:szCs w:val="32"/>
          <w:highlight w:val="none"/>
          <w:cs/>
          <w:lang w:bidi="ta-IN"/>
        </w:rPr>
        <w:t>வாத</w:t>
      </w:r>
      <w:r>
        <w:rPr>
          <w:rFonts w:cs="Latha" w:hint="default"/>
          <w:b/>
          <w:bCs/>
          <w:sz w:val="32"/>
          <w:szCs w:val="32"/>
          <w:highlight w:val="none"/>
          <w:cs/>
          <w:lang w:val="en-US" w:bidi="ta-IN"/>
        </w:rPr>
        <w:t xml:space="preserve"> நாடி</w:t>
      </w:r>
    </w:p>
    <w:tbl>
      <w:tblPr>
        <w:jc w:val="lef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"/>
        <w:gridCol w:w="2738"/>
        <w:gridCol w:w="2002"/>
        <w:gridCol w:w="2277"/>
        <w:gridCol w:w="1211"/>
        <w:gridCol w:w="1591"/>
        <w:gridCol w:w="2220"/>
      </w:tblGrid>
      <w:tr>
        <w:trPr>
          <w:cantSplit w:val="false"/>
          <w:trHeight w:val="313" w:hRule="atLeast"/>
          <w:tblHeader w:val="false"/>
          <w:jc w:val="left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rFonts w:cs="Latha" w:hint="cs"/>
                <w:b/>
                <w:bCs/>
                <w:sz w:val="32"/>
                <w:szCs w:val="32"/>
                <w:cs/>
                <w:lang w:val="en-US" w:bidi="ta-IN"/>
              </w:rPr>
              <w:t>கண்டம்</w:t>
            </w:r>
          </w:p>
          <w:p>
            <w:pPr>
              <w:pStyle w:val="style0"/>
              <w:jc w:val="center"/>
              <w:rPr/>
            </w:pPr>
            <w:r>
              <w:rPr>
                <w:rFonts w:hint="default"/>
                <w:b/>
                <w:sz w:val="32"/>
                <w:szCs w:val="32"/>
                <w:lang w:val="en-US"/>
              </w:rPr>
              <w:t>Neck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rFonts w:cs="Latha" w:hint="cs"/>
                <w:b/>
                <w:bCs/>
                <w:sz w:val="32"/>
                <w:szCs w:val="32"/>
                <w:cs/>
                <w:lang w:bidi="ta-IN"/>
              </w:rPr>
              <w:t>உச்சி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-</w:t>
            </w:r>
            <w:r>
              <w:rPr>
                <w:rFonts w:cs="Latha" w:hint="cs"/>
                <w:b/>
                <w:bCs/>
                <w:sz w:val="32"/>
                <w:szCs w:val="32"/>
                <w:lang w:val="en-US" w:bidi="ta-IN"/>
              </w:rPr>
              <w:t>தொண்டைக்குழி</w:t>
            </w:r>
          </w:p>
          <w:p>
            <w:pPr>
              <w:pStyle w:val="style0"/>
              <w:jc w:val="center"/>
              <w:rPr/>
            </w:pP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Summit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of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the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head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to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suprasternal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notch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rFonts w:cs="Latha" w:hint="cs"/>
                <w:b/>
                <w:bCs/>
                <w:sz w:val="32"/>
                <w:szCs w:val="32"/>
                <w:cs/>
                <w:lang w:bidi="ta-IN"/>
              </w:rPr>
              <w:t>தொண்டை</w:t>
            </w:r>
            <w:r>
              <w:rPr>
                <w:rFonts w:cs="Latha" w:hint="default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-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cs"/>
                <w:b/>
                <w:bCs/>
                <w:sz w:val="32"/>
                <w:szCs w:val="32"/>
                <w:lang w:val="en-US" w:bidi="ta-IN"/>
              </w:rPr>
              <w:t>தொப்பு</w:t>
            </w:r>
            <w:r>
              <w:rPr>
                <w:rFonts w:cs="Latha" w:hint="cs"/>
                <w:b/>
                <w:bCs/>
                <w:sz w:val="32"/>
                <w:szCs w:val="32"/>
                <w:cs/>
                <w:lang w:val="en-US" w:bidi="ta-IN"/>
              </w:rPr>
              <w:t>ள்</w:t>
            </w:r>
          </w:p>
          <w:p>
            <w:pPr>
              <w:pStyle w:val="style0"/>
              <w:jc w:val="center"/>
              <w:rPr/>
            </w:pP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Suprasternal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notch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t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o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umbilicus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rFonts w:cs="Latha" w:hint="cs"/>
                <w:b/>
                <w:bCs/>
                <w:sz w:val="32"/>
                <w:szCs w:val="32"/>
                <w:cs/>
                <w:lang w:bidi="ta-IN"/>
              </w:rPr>
              <w:t>தொப்புள்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-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cs"/>
                <w:b/>
                <w:bCs/>
                <w:sz w:val="32"/>
                <w:szCs w:val="32"/>
                <w:lang w:val="en-US" w:bidi="ta-IN"/>
              </w:rPr>
              <w:t>மூலம்</w:t>
            </w:r>
          </w:p>
          <w:p>
            <w:pPr>
              <w:pStyle w:val="style0"/>
              <w:jc w:val="center"/>
              <w:rPr/>
            </w:pP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Umbilicus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t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o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an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us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rFonts w:cs="Latha" w:hint="cs"/>
                <w:b/>
                <w:bCs/>
                <w:sz w:val="32"/>
                <w:szCs w:val="32"/>
                <w:cs/>
                <w:lang w:bidi="ta-IN"/>
              </w:rPr>
              <w:t>கை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</w:p>
          <w:p>
            <w:pPr>
              <w:pStyle w:val="style0"/>
              <w:jc w:val="center"/>
              <w:rPr>
                <w:rFonts w:hint="default"/>
                <w:b/>
                <w:sz w:val="32"/>
                <w:szCs w:val="32"/>
                <w:lang w:val="en-US"/>
              </w:rPr>
            </w:pPr>
            <w:r>
              <w:rPr>
                <w:rFonts w:hint="default"/>
                <w:b/>
                <w:sz w:val="32"/>
                <w:szCs w:val="32"/>
                <w:lang w:val="en-US"/>
              </w:rPr>
              <w:t>Upper</w:t>
            </w:r>
          </w:p>
          <w:p>
            <w:pPr>
              <w:pStyle w:val="style0"/>
              <w:jc w:val="center"/>
              <w:rPr/>
            </w:pPr>
            <w:r>
              <w:rPr>
                <w:rFonts w:hint="default"/>
                <w:b/>
                <w:sz w:val="32"/>
                <w:szCs w:val="32"/>
                <w:lang w:val="en-US"/>
              </w:rPr>
              <w:t>limbs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rFonts w:cs="Latha" w:hint="cs"/>
                <w:b/>
                <w:bCs/>
                <w:sz w:val="32"/>
                <w:szCs w:val="32"/>
                <w:lang w:val="en-US" w:bidi="ta-IN"/>
              </w:rPr>
            </w:pPr>
            <w:r>
              <w:rPr>
                <w:rFonts w:cs="Latha" w:hint="cs"/>
                <w:b/>
                <w:bCs/>
                <w:sz w:val="32"/>
                <w:szCs w:val="32"/>
                <w:lang w:val="en-US" w:bidi="ta-IN"/>
              </w:rPr>
              <w:t>கால்</w:t>
            </w:r>
          </w:p>
          <w:p>
            <w:pPr>
              <w:pStyle w:val="style0"/>
              <w:jc w:val="center"/>
              <w:rPr/>
            </w:pPr>
            <w:r>
              <w:rPr>
                <w:rFonts w:hint="default"/>
                <w:b/>
                <w:sz w:val="32"/>
                <w:szCs w:val="32"/>
                <w:lang w:val="en-US"/>
              </w:rPr>
              <w:t>lower</w:t>
            </w:r>
            <w:r>
              <w:rPr>
                <w:rFonts w:hint="default"/>
                <w:b/>
                <w:sz w:val="32"/>
                <w:szCs w:val="32"/>
                <w:lang w:val="en-US"/>
              </w:rPr>
              <w:t xml:space="preserve"> </w:t>
            </w:r>
            <w:r>
              <w:rPr>
                <w:rFonts w:hint="default"/>
                <w:b/>
                <w:sz w:val="32"/>
                <w:szCs w:val="32"/>
                <w:lang w:val="en-US"/>
              </w:rPr>
              <w:t>limbs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rFonts w:cs="Latha" w:hint="cs"/>
                <w:b/>
                <w:bCs/>
                <w:sz w:val="32"/>
                <w:szCs w:val="32"/>
                <w:cs/>
                <w:lang w:bidi="ta-IN"/>
              </w:rPr>
              <w:t>உடல்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cs"/>
                <w:b/>
                <w:bCs/>
                <w:sz w:val="32"/>
                <w:szCs w:val="32"/>
                <w:lang w:val="en-US" w:bidi="ta-IN"/>
              </w:rPr>
              <w:t>முழுதும</w:t>
            </w:r>
            <w:r>
              <w:rPr>
                <w:rFonts w:cs="Latha" w:hint="cs"/>
                <w:b/>
                <w:bCs/>
                <w:sz w:val="32"/>
                <w:szCs w:val="32"/>
                <w:cs/>
                <w:lang w:val="en-US" w:bidi="ta-IN"/>
              </w:rPr>
              <w:t>்</w:t>
            </w:r>
          </w:p>
          <w:p>
            <w:pPr>
              <w:pStyle w:val="style0"/>
              <w:jc w:val="center"/>
              <w:rPr>
                <w:rFonts w:cs="Latha" w:hint="cs"/>
                <w:b/>
                <w:bCs/>
                <w:sz w:val="32"/>
                <w:szCs w:val="32"/>
                <w:cs/>
                <w:lang w:bidi="ta-IN"/>
              </w:rPr>
            </w:pP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Throughout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the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body</w:t>
            </w:r>
          </w:p>
        </w:tc>
      </w:tr>
      <w:tr>
        <w:tblPrEx/>
        <w:trPr>
          <w:cantSplit w:val="false"/>
          <w:trHeight w:val="313" w:hRule="atLeast"/>
          <w:tblHeader w:val="false"/>
          <w:jc w:val="left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rFonts w:cs="Latha" w:hint="cs"/>
                <w:b/>
                <w:bCs/>
                <w:sz w:val="32"/>
                <w:szCs w:val="32"/>
                <w:cs/>
                <w:lang w:val="en-US" w:bidi="ta-IN"/>
              </w:rPr>
            </w:pP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1.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Ea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r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block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2. 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T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hirst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3.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Xerostomia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4.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Eye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Irritation followed by lacrimation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5. Fissure in tongue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6. Stammering speech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7.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Phlegm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8.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Absence seizure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9. Loss of appetite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10.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So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ur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ness sensation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11. Cough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12. Digging sensation in head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13. Heaviness over nape of neck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14. Pricking pain in right eyebrow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15.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Tinnitus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16. Heaviness of 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eyelid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s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17. Pricking pain over the head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18. Both ear bloc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k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19.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Irritation of choroid including iris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20.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L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esio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n of ear</w:t>
            </w:r>
          </w:p>
          <w:p>
            <w:pPr>
              <w:pStyle w:val="style0"/>
              <w:jc w:val="left"/>
              <w:rPr>
                <w:rFonts w:cs="Latha" w:hint="cs"/>
                <w:b w:val="false"/>
                <w:bCs w:val="false"/>
                <w:sz w:val="24"/>
                <w:szCs w:val="24"/>
                <w:cs/>
                <w:lang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21. 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In audibility of 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ear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1. Dyspepsia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2.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Hematocele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3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. In digestion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4. 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Flatulence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5. Dyspepsia with co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lic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and gripping pain in intestine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6. Diseases of abdomen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7. Pain in rib joints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8. Burning sensation in stomach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9. As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cit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es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10. Disease of abdomen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11. Disease of spleen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12. Boring pain in the abdomen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13.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Loss of sensation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owing to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unabl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itiy in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stretching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the body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14. Decrease in food intake</w:t>
            </w:r>
          </w:p>
          <w:p>
            <w:pPr>
              <w:pStyle w:val="style0"/>
              <w:jc w:val="left"/>
              <w:rPr>
                <w:rFonts w:cs="Latha" w:hint="cs"/>
                <w:b w:val="false"/>
                <w:bCs w:val="false"/>
                <w:sz w:val="24"/>
                <w:szCs w:val="24"/>
                <w:cs/>
                <w:lang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15. H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ard 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breathing 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/ 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up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drawn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breathing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  <w:t>1.</w:t>
            </w:r>
            <w:r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  <w:t xml:space="preserve"> Flatulence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  <w:t>2. Chronic diarrhoea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  <w:t xml:space="preserve">3. </w:t>
            </w:r>
            <w:r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  <w:t>Vatham that affects</w:t>
            </w:r>
            <w:r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  <w:t xml:space="preserve"> embryo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  <w:t>4. Chronic diarrhoea with mucus discharge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  <w:t>5. Ascites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  <w:t>6. Ascites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  <w:t>7. Neuralgia of the hip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  <w:t xml:space="preserve">8. Worms </w:t>
            </w:r>
            <w:r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  <w:t>or</w:t>
            </w:r>
            <w:r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  <w:t xml:space="preserve"> parasites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  <w:t>9.</w:t>
            </w:r>
            <w:r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  <w:t xml:space="preserve"> Hydrocele or scrotal hydrocele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  <w:t>10. Str</w:t>
            </w:r>
            <w:r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  <w:t>icture</w:t>
            </w:r>
            <w:r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  <w:t xml:space="preserve"> of urine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  <w:t>11.</w:t>
            </w:r>
            <w:r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  <w:t xml:space="preserve"> Transparent mucus </w:t>
            </w:r>
            <w:r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  <w:t>wiry discharge</w:t>
            </w:r>
            <w:r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  <w:t xml:space="preserve"> from urethra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  <w:t>12. Hemorrhoids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  <w:t>13.</w:t>
            </w:r>
            <w:r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  <w:t xml:space="preserve"> Noisy intestine with </w:t>
            </w:r>
            <w:r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  <w:t>flatulence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  <w:t>14. Constipation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  <w:t>15. Dysuria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  <w:t>16. Discharge in pelvic inflammatory disease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  <w:t>1</w:t>
            </w:r>
            <w:r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  <w:t>7. Gripping sensation of the b</w:t>
            </w:r>
            <w:r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  <w:t>owels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  <w:t>18. Constipation, retention of urine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  <w:t>19.</w:t>
            </w:r>
            <w:r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  <w:t xml:space="preserve"> </w:t>
            </w:r>
            <w:r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  <w:t>Obstruction</w:t>
            </w:r>
            <w:r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  <w:t xml:space="preserve"> of feces and urine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  <w:t>20.A</w:t>
            </w:r>
            <w:r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  <w:t>stheno</w:t>
            </w:r>
            <w:r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  <w:t>spermi</w:t>
            </w:r>
            <w:r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  <w:t>a</w:t>
            </w:r>
            <w:r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  <w:t xml:space="preserve">/ </w:t>
            </w:r>
            <w:r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  <w:t xml:space="preserve"> </w:t>
            </w:r>
            <w:r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  <w:t xml:space="preserve"> </w:t>
            </w:r>
            <w:r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  <w:t>A</w:t>
            </w:r>
            <w:r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  <w:t>stheno</w:t>
            </w:r>
            <w:r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  <w:t>zoospermia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  <w:t>21. Diarrhoea</w:t>
            </w:r>
          </w:p>
          <w:p>
            <w:pPr>
              <w:pStyle w:val="style0"/>
              <w:jc w:val="left"/>
              <w:rPr>
                <w:rFonts w:cs="Latha" w:hint="cs"/>
                <w:b w:val="false"/>
                <w:bCs w:val="false"/>
                <w:sz w:val="22"/>
                <w:szCs w:val="22"/>
                <w:cs/>
                <w:lang w:bidi="ta-IN"/>
              </w:rPr>
            </w:pPr>
            <w:r>
              <w:rPr>
                <w:rFonts w:cs="Latha" w:hint="default"/>
                <w:b w:val="false"/>
                <w:bCs w:val="false"/>
                <w:sz w:val="22"/>
                <w:szCs w:val="22"/>
                <w:lang w:val="en-US" w:bidi="ta-IN"/>
              </w:rPr>
              <w:t>22. Spermatorrhoea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rFonts w:cs="Latha" w:hint="cs"/>
                <w:b w:val="false"/>
                <w:bCs w:val="false"/>
                <w:sz w:val="24"/>
                <w:szCs w:val="24"/>
                <w:cs/>
                <w:lang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1. Acute/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boring pain in 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wrist joint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1.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Pain in ankle joint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2. Weakness of limbs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3.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Boring pain in leg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s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and nape of neck while walking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4. Edema of the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limbs</w:t>
            </w:r>
          </w:p>
          <w:p>
            <w:pPr>
              <w:pStyle w:val="style0"/>
              <w:jc w:val="left"/>
              <w:rPr>
                <w:rFonts w:cs="Latha" w:hint="cs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5. Atrophy of limbs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1.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Bites of poisonous creatures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2.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L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os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s of sensation 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(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a kind of neuritis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)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3. Cancer type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4. Distension of stomach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5. Excruciating pain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6. Boring pain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7.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Severe body pain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8. Cold with chill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9. Fever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10. Black discoloration of body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11. R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heumatism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with 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chi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llness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12. Fever with cold and shivering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(Ague)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13. Body pain, burning sensation and piercing pain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14. Perspiration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15. Boring pain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16. 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Pricking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pain inside the body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17.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Edema with pain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18. Contraction of muscle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,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cramp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,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spasm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19. Intense pain in limbs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from cold or rheumatism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20.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Rheumatic fever 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/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dengue fever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21. Tiredness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22. Contraction of limbs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23. 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Flat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ulence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24. Boring pain in muscles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2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5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.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H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emiparesis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26. Muscle pain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27.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Itching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,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burning sensation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28.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Body stricken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2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9. L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esions develop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30. Tremors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</w:p>
          <w:p>
            <w:pPr>
              <w:pStyle w:val="style0"/>
              <w:jc w:val="left"/>
              <w:rPr>
                <w:rFonts w:cs="Latha" w:hint="cs"/>
                <w:b w:val="false"/>
                <w:bCs w:val="false"/>
                <w:sz w:val="24"/>
                <w:szCs w:val="24"/>
                <w:cs/>
                <w:lang w:bidi="ta-IN"/>
              </w:rPr>
            </w:pPr>
          </w:p>
        </w:tc>
      </w:tr>
    </w:tbl>
    <w:p>
      <w:pPr>
        <w:pStyle w:val="style0"/>
        <w:jc w:val="left"/>
        <w:rPr>
          <w:b/>
          <w:bCs/>
          <w:sz w:val="32"/>
          <w:szCs w:val="32"/>
          <w:highlight w:val="none"/>
        </w:rPr>
      </w:pPr>
    </w:p>
    <w:p>
      <w:pPr>
        <w:pStyle w:val="style0"/>
        <w:jc w:val="left"/>
        <w:rPr>
          <w:b/>
          <w:bCs/>
          <w:sz w:val="32"/>
          <w:szCs w:val="32"/>
          <w:highlight w:val="none"/>
        </w:rPr>
      </w:pPr>
    </w:p>
    <w:p>
      <w:pPr>
        <w:pStyle w:val="style0"/>
        <w:jc w:val="center"/>
        <w:rPr>
          <w:rFonts w:cs="Latha" w:hint="default"/>
          <w:b/>
          <w:bCs/>
          <w:sz w:val="32"/>
          <w:szCs w:val="32"/>
          <w:highlight w:val="none"/>
          <w:lang w:val="en-US" w:bidi="ta-IN"/>
        </w:rPr>
      </w:pPr>
      <w:r>
        <w:rPr>
          <w:rFonts w:cs="Latha" w:hint="cs"/>
          <w:b/>
          <w:bCs/>
          <w:sz w:val="32"/>
          <w:szCs w:val="32"/>
          <w:highlight w:val="none"/>
          <w:cs/>
          <w:lang w:bidi="ta-IN"/>
        </w:rPr>
        <w:t>வாத</w:t>
      </w:r>
      <w:r>
        <w:rPr>
          <w:rFonts w:cs="Latha" w:hint="default"/>
          <w:b/>
          <w:bCs/>
          <w:sz w:val="32"/>
          <w:szCs w:val="32"/>
          <w:highlight w:val="none"/>
          <w:cs/>
          <w:lang w:val="en-US" w:bidi="ta-IN"/>
        </w:rPr>
        <w:t xml:space="preserve"> பித்த நாடி</w:t>
      </w:r>
    </w:p>
    <w:tbl>
      <w:tblPr>
        <w:jc w:val="lef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"/>
        <w:gridCol w:w="2737"/>
        <w:gridCol w:w="2001"/>
        <w:gridCol w:w="2197"/>
        <w:gridCol w:w="1289"/>
        <w:gridCol w:w="1591"/>
        <w:gridCol w:w="2220"/>
      </w:tblGrid>
      <w:tr>
        <w:trPr>
          <w:cantSplit w:val="false"/>
          <w:trHeight w:val="313" w:hRule="atLeast"/>
          <w:tblHeader w:val="false"/>
          <w:jc w:val="left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rFonts w:cs="Latha" w:hint="cs"/>
                <w:b/>
                <w:bCs/>
                <w:sz w:val="32"/>
                <w:szCs w:val="32"/>
                <w:cs/>
                <w:lang w:val="en-US" w:bidi="ta-IN"/>
              </w:rPr>
              <w:t>கண்டம்</w:t>
            </w:r>
          </w:p>
          <w:p>
            <w:pPr>
              <w:pStyle w:val="style0"/>
              <w:jc w:val="center"/>
              <w:rPr/>
            </w:pPr>
            <w:r>
              <w:rPr>
                <w:rFonts w:hint="default"/>
                <w:b/>
                <w:sz w:val="32"/>
                <w:szCs w:val="32"/>
                <w:lang w:val="en-US"/>
              </w:rPr>
              <w:t>Neck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rFonts w:cs="Latha" w:hint="cs"/>
                <w:b/>
                <w:bCs/>
                <w:sz w:val="32"/>
                <w:szCs w:val="32"/>
                <w:cs/>
                <w:lang w:bidi="ta-IN"/>
              </w:rPr>
              <w:t>உச்சி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-</w:t>
            </w:r>
            <w:r>
              <w:rPr>
                <w:rFonts w:cs="Latha" w:hint="cs"/>
                <w:b/>
                <w:bCs/>
                <w:sz w:val="32"/>
                <w:szCs w:val="32"/>
                <w:lang w:val="en-US" w:bidi="ta-IN"/>
              </w:rPr>
              <w:t>தொண்டைக்குழி</w:t>
            </w:r>
          </w:p>
          <w:p>
            <w:pPr>
              <w:pStyle w:val="style0"/>
              <w:jc w:val="center"/>
              <w:rPr/>
            </w:pP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Summit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of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the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head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to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suprasternal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notch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rFonts w:cs="Latha" w:hint="cs"/>
                <w:b/>
                <w:bCs/>
                <w:sz w:val="32"/>
                <w:szCs w:val="32"/>
                <w:cs/>
                <w:lang w:bidi="ta-IN"/>
              </w:rPr>
              <w:t>தொண்டை</w:t>
            </w:r>
            <w:r>
              <w:rPr>
                <w:rFonts w:cs="Latha" w:hint="default"/>
                <w:b/>
                <w:bCs/>
                <w:sz w:val="32"/>
                <w:szCs w:val="32"/>
                <w:lang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-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cs"/>
                <w:b/>
                <w:bCs/>
                <w:sz w:val="32"/>
                <w:szCs w:val="32"/>
                <w:lang w:val="en-US" w:bidi="ta-IN"/>
              </w:rPr>
              <w:t>தொப்பு</w:t>
            </w:r>
            <w:r>
              <w:rPr>
                <w:rFonts w:cs="Latha" w:hint="cs"/>
                <w:b/>
                <w:bCs/>
                <w:sz w:val="32"/>
                <w:szCs w:val="32"/>
                <w:cs/>
                <w:lang w:val="en-US" w:bidi="ta-IN"/>
              </w:rPr>
              <w:t>ள்</w:t>
            </w:r>
          </w:p>
          <w:p>
            <w:pPr>
              <w:pStyle w:val="style0"/>
              <w:jc w:val="center"/>
              <w:rPr/>
            </w:pP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Suprasternal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notch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t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o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umbilicus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rFonts w:cs="Latha" w:hint="cs"/>
                <w:b/>
                <w:bCs/>
                <w:sz w:val="32"/>
                <w:szCs w:val="32"/>
                <w:cs/>
                <w:lang w:bidi="ta-IN"/>
              </w:rPr>
              <w:t>தொப்புள்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-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cs"/>
                <w:b/>
                <w:bCs/>
                <w:sz w:val="32"/>
                <w:szCs w:val="32"/>
                <w:lang w:val="en-US" w:bidi="ta-IN"/>
              </w:rPr>
              <w:t>மூலம்</w:t>
            </w:r>
          </w:p>
          <w:p>
            <w:pPr>
              <w:pStyle w:val="style0"/>
              <w:jc w:val="center"/>
              <w:rPr/>
            </w:pP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Umbilicus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t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o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an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us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rFonts w:cs="Latha" w:hint="cs"/>
                <w:b/>
                <w:bCs/>
                <w:sz w:val="32"/>
                <w:szCs w:val="32"/>
                <w:cs/>
                <w:lang w:bidi="ta-IN"/>
              </w:rPr>
              <w:t>கை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</w:p>
          <w:p>
            <w:pPr>
              <w:pStyle w:val="style0"/>
              <w:jc w:val="center"/>
              <w:rPr/>
            </w:pPr>
            <w:r>
              <w:rPr>
                <w:rFonts w:hint="default"/>
                <w:b/>
                <w:sz w:val="32"/>
                <w:szCs w:val="32"/>
                <w:lang w:val="en-US"/>
              </w:rPr>
              <w:t>Upper</w:t>
            </w:r>
          </w:p>
          <w:p>
            <w:pPr>
              <w:pStyle w:val="style0"/>
              <w:jc w:val="center"/>
              <w:rPr/>
            </w:pPr>
            <w:r>
              <w:rPr>
                <w:rFonts w:hint="default"/>
                <w:b/>
                <w:sz w:val="32"/>
                <w:szCs w:val="32"/>
                <w:lang w:val="en-US"/>
              </w:rPr>
              <w:t>limbs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rFonts w:cs="Latha" w:hint="cs"/>
                <w:b/>
                <w:bCs/>
                <w:sz w:val="32"/>
                <w:szCs w:val="32"/>
                <w:lang w:val="en-US" w:bidi="ta-IN"/>
              </w:rPr>
              <w:t>கால்</w:t>
            </w:r>
          </w:p>
          <w:p>
            <w:pPr>
              <w:pStyle w:val="style0"/>
              <w:jc w:val="center"/>
              <w:rPr/>
            </w:pPr>
            <w:r>
              <w:rPr>
                <w:rFonts w:hint="default"/>
                <w:b/>
                <w:sz w:val="32"/>
                <w:szCs w:val="32"/>
                <w:lang w:val="en-US"/>
              </w:rPr>
              <w:t>lower</w:t>
            </w:r>
            <w:r>
              <w:rPr>
                <w:rFonts w:hint="default"/>
                <w:b/>
                <w:sz w:val="32"/>
                <w:szCs w:val="32"/>
                <w:lang w:val="en-US"/>
              </w:rPr>
              <w:t xml:space="preserve"> </w:t>
            </w:r>
            <w:r>
              <w:rPr>
                <w:rFonts w:hint="default"/>
                <w:b/>
                <w:sz w:val="32"/>
                <w:szCs w:val="32"/>
                <w:lang w:val="en-US"/>
              </w:rPr>
              <w:t>limbs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rFonts w:cs="Latha" w:hint="cs"/>
                <w:b/>
                <w:bCs/>
                <w:sz w:val="32"/>
                <w:szCs w:val="32"/>
                <w:cs/>
                <w:lang w:bidi="ta-IN"/>
              </w:rPr>
              <w:t>உடல்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cs"/>
                <w:b/>
                <w:bCs/>
                <w:sz w:val="32"/>
                <w:szCs w:val="32"/>
                <w:lang w:val="en-US" w:bidi="ta-IN"/>
              </w:rPr>
              <w:t>முழுதும</w:t>
            </w:r>
            <w:r>
              <w:rPr>
                <w:rFonts w:cs="Latha" w:hint="cs"/>
                <w:b/>
                <w:bCs/>
                <w:sz w:val="32"/>
                <w:szCs w:val="32"/>
                <w:cs/>
                <w:lang w:val="en-US" w:bidi="ta-IN"/>
              </w:rPr>
              <w:t>்</w:t>
            </w:r>
          </w:p>
          <w:p>
            <w:pPr>
              <w:pStyle w:val="style0"/>
              <w:jc w:val="center"/>
              <w:rPr/>
            </w:pP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Throughout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the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body</w:t>
            </w:r>
          </w:p>
        </w:tc>
      </w:tr>
      <w:tr>
        <w:tblPrEx/>
        <w:trPr>
          <w:cantSplit w:val="false"/>
          <w:trHeight w:val="313" w:hRule="atLeast"/>
          <w:tblHeader w:val="false"/>
          <w:jc w:val="left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rFonts w:cs="Latha" w:hint="cs"/>
                <w:b/>
                <w:bCs/>
                <w:sz w:val="32"/>
                <w:szCs w:val="32"/>
                <w:cs/>
                <w:lang w:val="en-US" w:bidi="ta-IN"/>
              </w:rPr>
            </w:pP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1"/>
              </w:numPr>
              <w:jc w:val="left"/>
              <w:rPr>
                <w:rFonts w:cs="Latha" w:hint="cs"/>
                <w:b w:val="false"/>
                <w:bCs w:val="false"/>
                <w:sz w:val="24"/>
                <w:szCs w:val="24"/>
                <w:lang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Acute excruciating pain</w:t>
            </w:r>
          </w:p>
          <w:p>
            <w:pPr>
              <w:pStyle w:val="style179"/>
              <w:numPr>
                <w:ilvl w:val="0"/>
                <w:numId w:val="1"/>
              </w:numPr>
              <w:jc w:val="left"/>
              <w:rPr>
                <w:rFonts w:cs="Latha" w:hint="cs"/>
                <w:b w:val="false"/>
                <w:bCs w:val="false"/>
                <w:sz w:val="24"/>
                <w:szCs w:val="24"/>
                <w:lang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Bitter taste sensation</w:t>
            </w:r>
          </w:p>
          <w:p>
            <w:pPr>
              <w:pStyle w:val="style179"/>
              <w:numPr>
                <w:ilvl w:val="0"/>
                <w:numId w:val="1"/>
              </w:numPr>
              <w:jc w:val="left"/>
              <w:rPr>
                <w:rFonts w:cs="Latha" w:hint="cs"/>
                <w:b w:val="false"/>
                <w:bCs w:val="false"/>
                <w:sz w:val="24"/>
                <w:szCs w:val="24"/>
                <w:lang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Alteration in taste</w:t>
            </w:r>
          </w:p>
          <w:p>
            <w:pPr>
              <w:pStyle w:val="style179"/>
              <w:numPr>
                <w:ilvl w:val="0"/>
                <w:numId w:val="1"/>
              </w:numPr>
              <w:jc w:val="left"/>
              <w:rPr>
                <w:rFonts w:cs="Latha" w:hint="cs"/>
                <w:b w:val="false"/>
                <w:bCs w:val="false"/>
                <w:sz w:val="24"/>
                <w:szCs w:val="24"/>
                <w:lang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Heaviness of head</w:t>
            </w:r>
          </w:p>
          <w:p>
            <w:pPr>
              <w:pStyle w:val="style179"/>
              <w:numPr>
                <w:ilvl w:val="0"/>
                <w:numId w:val="1"/>
              </w:numPr>
              <w:jc w:val="left"/>
              <w:rPr>
                <w:rFonts w:cs="Latha" w:hint="cs"/>
                <w:b w:val="false"/>
                <w:bCs w:val="false"/>
                <w:sz w:val="24"/>
                <w:szCs w:val="24"/>
                <w:lang w:bidi="ta-IN"/>
              </w:rPr>
            </w:pPr>
            <w:r>
              <w:rPr>
                <w:rFonts w:cs="Latha" w:hint="cs"/>
                <w:b w:val="false"/>
                <w:bCs w:val="false"/>
                <w:sz w:val="24"/>
                <w:szCs w:val="24"/>
                <w:cs/>
                <w:lang w:bidi="ta-IN"/>
              </w:rPr>
              <w:t xml:space="preserve"> 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Sleepy eyes</w:t>
            </w:r>
          </w:p>
          <w:p>
            <w:pPr>
              <w:pStyle w:val="style179"/>
              <w:numPr>
                <w:ilvl w:val="0"/>
                <w:numId w:val="1"/>
              </w:numPr>
              <w:jc w:val="left"/>
              <w:rPr>
                <w:rFonts w:cs="Latha" w:hint="cs"/>
                <w:b w:val="false"/>
                <w:bCs w:val="false"/>
                <w:sz w:val="24"/>
                <w:szCs w:val="24"/>
                <w:lang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Sinusitis</w:t>
            </w:r>
          </w:p>
          <w:p>
            <w:pPr>
              <w:pStyle w:val="style179"/>
              <w:numPr>
                <w:ilvl w:val="0"/>
                <w:numId w:val="1"/>
              </w:numPr>
              <w:jc w:val="left"/>
              <w:rPr>
                <w:rFonts w:cs="Latha" w:hint="cs"/>
                <w:b w:val="false"/>
                <w:bCs w:val="false"/>
                <w:sz w:val="24"/>
                <w:szCs w:val="24"/>
                <w:lang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Bla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bber incoherence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o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f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speech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t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hrough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delirium</w:t>
            </w:r>
          </w:p>
          <w:p>
            <w:pPr>
              <w:pStyle w:val="style179"/>
              <w:numPr>
                <w:ilvl w:val="0"/>
                <w:numId w:val="1"/>
              </w:numPr>
              <w:jc w:val="left"/>
              <w:rPr>
                <w:rFonts w:cs="Latha" w:hint="cs"/>
                <w:b w:val="false"/>
                <w:bCs w:val="false"/>
                <w:sz w:val="24"/>
                <w:szCs w:val="24"/>
                <w:cs/>
                <w:lang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Loss of sense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2"/>
              </w:numPr>
              <w:jc w:val="left"/>
              <w:rPr>
                <w:rFonts w:cs="Latha" w:hint="cs"/>
                <w:b w:val="false"/>
                <w:bCs w:val="false"/>
                <w:sz w:val="24"/>
                <w:szCs w:val="24"/>
                <w:lang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In digestion</w:t>
            </w:r>
          </w:p>
          <w:p>
            <w:pPr>
              <w:pStyle w:val="style179"/>
              <w:numPr>
                <w:ilvl w:val="0"/>
                <w:numId w:val="2"/>
              </w:numPr>
              <w:jc w:val="left"/>
              <w:rPr>
                <w:rFonts w:cs="Latha" w:hint="cs"/>
                <w:b w:val="false"/>
                <w:bCs w:val="false"/>
                <w:sz w:val="24"/>
                <w:szCs w:val="24"/>
                <w:lang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Sour belching</w:t>
            </w:r>
          </w:p>
          <w:p>
            <w:pPr>
              <w:pStyle w:val="style179"/>
              <w:numPr>
                <w:ilvl w:val="0"/>
                <w:numId w:val="2"/>
              </w:numPr>
              <w:jc w:val="left"/>
              <w:rPr>
                <w:rFonts w:cs="Latha" w:hint="cs"/>
                <w:b w:val="false"/>
                <w:bCs w:val="false"/>
                <w:sz w:val="24"/>
                <w:szCs w:val="24"/>
                <w:lang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Flatulence</w:t>
            </w:r>
          </w:p>
          <w:p>
            <w:pPr>
              <w:pStyle w:val="style179"/>
              <w:numPr>
                <w:ilvl w:val="0"/>
                <w:numId w:val="2"/>
              </w:numPr>
              <w:jc w:val="left"/>
              <w:rPr>
                <w:rFonts w:cs="Latha" w:hint="cs"/>
                <w:b w:val="false"/>
                <w:bCs w:val="false"/>
                <w:sz w:val="24"/>
                <w:szCs w:val="24"/>
                <w:lang w:bidi="ta-IN"/>
              </w:rPr>
            </w:pPr>
            <w:r>
              <w:rPr>
                <w:rFonts w:cs="Latha" w:hint="cs"/>
                <w:b w:val="false"/>
                <w:bCs w:val="false"/>
                <w:sz w:val="24"/>
                <w:szCs w:val="24"/>
                <w:cs/>
                <w:lang w:bidi="ta-IN"/>
              </w:rPr>
              <w:t xml:space="preserve"> 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Loss of appetite</w:t>
            </w:r>
          </w:p>
          <w:p>
            <w:pPr>
              <w:pStyle w:val="style179"/>
              <w:numPr>
                <w:ilvl w:val="0"/>
                <w:numId w:val="2"/>
              </w:numPr>
              <w:jc w:val="left"/>
              <w:rPr>
                <w:rFonts w:cs="Latha" w:hint="cs"/>
                <w:b w:val="false"/>
                <w:bCs w:val="false"/>
                <w:sz w:val="24"/>
                <w:szCs w:val="24"/>
                <w:lang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Distension of abdomen</w:t>
            </w:r>
          </w:p>
          <w:p>
            <w:pPr>
              <w:pStyle w:val="style179"/>
              <w:numPr>
                <w:ilvl w:val="0"/>
                <w:numId w:val="2"/>
              </w:numPr>
              <w:jc w:val="left"/>
              <w:rPr>
                <w:rFonts w:cs="Latha" w:hint="cs"/>
                <w:b w:val="false"/>
                <w:bCs w:val="false"/>
                <w:sz w:val="24"/>
                <w:szCs w:val="24"/>
                <w:lang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Wheezing</w:t>
            </w:r>
          </w:p>
          <w:p>
            <w:pPr>
              <w:pStyle w:val="style179"/>
              <w:numPr>
                <w:ilvl w:val="0"/>
                <w:numId w:val="2"/>
              </w:numPr>
              <w:jc w:val="left"/>
              <w:rPr>
                <w:rFonts w:cs="Latha" w:hint="cs"/>
                <w:b w:val="false"/>
                <w:bCs w:val="false"/>
                <w:sz w:val="24"/>
                <w:szCs w:val="24"/>
                <w:lang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In digestion</w:t>
            </w:r>
          </w:p>
          <w:p>
            <w:pPr>
              <w:pStyle w:val="style179"/>
              <w:numPr>
                <w:ilvl w:val="0"/>
                <w:numId w:val="2"/>
              </w:numPr>
              <w:jc w:val="left"/>
              <w:rPr>
                <w:rFonts w:cs="Latha" w:hint="cs"/>
                <w:b w:val="false"/>
                <w:bCs w:val="false"/>
                <w:sz w:val="24"/>
                <w:szCs w:val="24"/>
                <w:lang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Distension of stomach</w:t>
            </w:r>
          </w:p>
          <w:p>
            <w:pPr>
              <w:pStyle w:val="style0"/>
              <w:numPr>
                <w:ilvl w:val="0"/>
                <w:numId w:val="0"/>
              </w:numPr>
              <w:jc w:val="left"/>
              <w:rPr>
                <w:rFonts w:cs="Latha" w:hint="cs"/>
                <w:b w:val="false"/>
                <w:bCs w:val="false"/>
                <w:sz w:val="24"/>
                <w:szCs w:val="24"/>
                <w:cs/>
                <w:lang w:bidi="ta-IN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3"/>
              </w:numPr>
              <w:jc w:val="left"/>
              <w:rPr>
                <w:rFonts w:cs="Latha" w:hint="cs"/>
                <w:b w:val="false"/>
                <w:bCs w:val="false"/>
                <w:sz w:val="24"/>
                <w:szCs w:val="24"/>
                <w:lang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Hematuria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/ liquor 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sanguinis</w:t>
            </w:r>
          </w:p>
          <w:p>
            <w:pPr>
              <w:pStyle w:val="style179"/>
              <w:numPr>
                <w:ilvl w:val="0"/>
                <w:numId w:val="3"/>
              </w:numPr>
              <w:jc w:val="left"/>
              <w:rPr>
                <w:rFonts w:cs="Latha" w:hint="cs"/>
                <w:b w:val="false"/>
                <w:bCs w:val="false"/>
                <w:sz w:val="24"/>
                <w:szCs w:val="24"/>
                <w:lang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Constipation</w:t>
            </w:r>
          </w:p>
          <w:p>
            <w:pPr>
              <w:pStyle w:val="style179"/>
              <w:numPr>
                <w:ilvl w:val="0"/>
                <w:numId w:val="3"/>
              </w:numPr>
              <w:jc w:val="left"/>
              <w:rPr>
                <w:rFonts w:cs="Latha" w:hint="cs"/>
                <w:b w:val="false"/>
                <w:bCs w:val="false"/>
                <w:sz w:val="24"/>
                <w:szCs w:val="24"/>
                <w:lang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Spermatorrhoea</w:t>
            </w:r>
          </w:p>
          <w:p>
            <w:pPr>
              <w:pStyle w:val="style179"/>
              <w:numPr>
                <w:ilvl w:val="0"/>
                <w:numId w:val="3"/>
              </w:numPr>
              <w:jc w:val="left"/>
              <w:rPr>
                <w:rFonts w:cs="Latha" w:hint="cs"/>
                <w:b w:val="false"/>
                <w:bCs w:val="false"/>
                <w:sz w:val="24"/>
                <w:szCs w:val="24"/>
                <w:lang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Increase desire for women</w:t>
            </w:r>
          </w:p>
          <w:p>
            <w:pPr>
              <w:pStyle w:val="style179"/>
              <w:numPr>
                <w:ilvl w:val="0"/>
                <w:numId w:val="3"/>
              </w:numPr>
              <w:jc w:val="left"/>
              <w:rPr>
                <w:rFonts w:cs="Latha" w:hint="cs"/>
                <w:b w:val="false"/>
                <w:bCs w:val="false"/>
                <w:sz w:val="24"/>
                <w:szCs w:val="24"/>
                <w:cs/>
                <w:lang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Increase desire for 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cou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pulation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1. Upper limbs become stationery</w:t>
            </w:r>
          </w:p>
          <w:p>
            <w:pPr>
              <w:pStyle w:val="style0"/>
              <w:numPr>
                <w:ilvl w:val="0"/>
                <w:numId w:val="0"/>
              </w:numPr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2. Mal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formation of upper limb</w:t>
            </w:r>
          </w:p>
          <w:p>
            <w:pPr>
              <w:pStyle w:val="style0"/>
              <w:numPr>
                <w:ilvl w:val="0"/>
                <w:numId w:val="0"/>
              </w:numPr>
              <w:jc w:val="left"/>
              <w:rPr>
                <w:rFonts w:cs="Latha" w:hint="cs"/>
                <w:b w:val="false"/>
                <w:bCs w:val="false"/>
                <w:sz w:val="24"/>
                <w:szCs w:val="24"/>
                <w:cs/>
                <w:lang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3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. Intense pain in the joints of upper li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mb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1.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Legs become stationary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2. Limbs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malformation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3. Cracks in leg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4. Intense pain in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the joints of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lower limb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5. Clammy legs</w:t>
            </w:r>
          </w:p>
          <w:p>
            <w:pPr>
              <w:pStyle w:val="style0"/>
              <w:jc w:val="left"/>
              <w:rPr>
                <w:rFonts w:cs="Latha" w:hint="cs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6. Edema of legs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4"/>
              </w:numPr>
              <w:jc w:val="left"/>
              <w:rPr>
                <w:rFonts w:cs="Latha" w:hint="cs"/>
                <w:b w:val="false"/>
                <w:bCs w:val="false"/>
                <w:sz w:val="24"/>
                <w:szCs w:val="24"/>
                <w:lang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Loss of appetite, fl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atulence</w:t>
            </w:r>
          </w:p>
          <w:p>
            <w:pPr>
              <w:pStyle w:val="style179"/>
              <w:numPr>
                <w:ilvl w:val="0"/>
                <w:numId w:val="4"/>
              </w:numPr>
              <w:jc w:val="left"/>
              <w:rPr>
                <w:rFonts w:cs="Latha" w:hint="cs"/>
                <w:b w:val="false"/>
                <w:bCs w:val="false"/>
                <w:sz w:val="24"/>
                <w:szCs w:val="24"/>
                <w:lang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Intense pain over the body</w:t>
            </w:r>
          </w:p>
          <w:p>
            <w:pPr>
              <w:pStyle w:val="style179"/>
              <w:numPr>
                <w:ilvl w:val="0"/>
                <w:numId w:val="4"/>
              </w:numPr>
              <w:jc w:val="left"/>
              <w:rPr>
                <w:rFonts w:cs="Latha" w:hint="cs"/>
                <w:b w:val="false"/>
                <w:bCs w:val="false"/>
                <w:sz w:val="24"/>
                <w:szCs w:val="24"/>
                <w:lang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Drowsiness</w:t>
            </w:r>
          </w:p>
          <w:p>
            <w:pPr>
              <w:pStyle w:val="style179"/>
              <w:numPr>
                <w:ilvl w:val="0"/>
                <w:numId w:val="4"/>
              </w:numPr>
              <w:jc w:val="left"/>
              <w:rPr>
                <w:rFonts w:cs="Latha" w:hint="cs"/>
                <w:b w:val="false"/>
                <w:bCs w:val="false"/>
                <w:sz w:val="24"/>
                <w:szCs w:val="24"/>
                <w:lang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Atrophy</w:t>
            </w:r>
          </w:p>
          <w:p>
            <w:pPr>
              <w:pStyle w:val="style179"/>
              <w:numPr>
                <w:ilvl w:val="0"/>
                <w:numId w:val="4"/>
              </w:numPr>
              <w:jc w:val="left"/>
              <w:rPr>
                <w:rFonts w:cs="Latha" w:hint="cs"/>
                <w:b w:val="false"/>
                <w:bCs w:val="false"/>
                <w:sz w:val="24"/>
                <w:szCs w:val="24"/>
                <w:lang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Cra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ks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and l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esions</w:t>
            </w:r>
          </w:p>
          <w:p>
            <w:pPr>
              <w:pStyle w:val="style179"/>
              <w:numPr>
                <w:ilvl w:val="0"/>
                <w:numId w:val="4"/>
              </w:numPr>
              <w:jc w:val="left"/>
              <w:rPr>
                <w:rFonts w:cs="Latha" w:hint="cs"/>
                <w:b w:val="false"/>
                <w:bCs w:val="false"/>
                <w:sz w:val="24"/>
                <w:szCs w:val="24"/>
                <w:lang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Emaciation leads to death</w:t>
            </w:r>
          </w:p>
          <w:p>
            <w:pPr>
              <w:pStyle w:val="style179"/>
              <w:numPr>
                <w:ilvl w:val="0"/>
                <w:numId w:val="4"/>
              </w:numPr>
              <w:jc w:val="left"/>
              <w:rPr>
                <w:rFonts w:cs="Latha" w:hint="cs"/>
                <w:b w:val="false"/>
                <w:bCs w:val="false"/>
                <w:sz w:val="24"/>
                <w:szCs w:val="24"/>
                <w:lang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Distension of abdomen</w:t>
            </w:r>
          </w:p>
          <w:p>
            <w:pPr>
              <w:pStyle w:val="style179"/>
              <w:numPr>
                <w:ilvl w:val="0"/>
                <w:numId w:val="4"/>
              </w:numPr>
              <w:jc w:val="left"/>
              <w:rPr>
                <w:rFonts w:cs="Latha" w:hint="cs"/>
                <w:b w:val="false"/>
                <w:bCs w:val="false"/>
                <w:sz w:val="24"/>
                <w:szCs w:val="24"/>
                <w:lang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Chillness</w:t>
            </w:r>
          </w:p>
          <w:p>
            <w:pPr>
              <w:pStyle w:val="style179"/>
              <w:numPr>
                <w:ilvl w:val="0"/>
                <w:numId w:val="4"/>
              </w:numPr>
              <w:jc w:val="left"/>
              <w:rPr>
                <w:rFonts w:cs="Latha" w:hint="cs"/>
                <w:b w:val="false"/>
                <w:bCs w:val="false"/>
                <w:sz w:val="24"/>
                <w:szCs w:val="24"/>
                <w:lang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Venereal diseases</w:t>
            </w:r>
          </w:p>
          <w:p>
            <w:pPr>
              <w:pStyle w:val="style179"/>
              <w:numPr>
                <w:ilvl w:val="0"/>
                <w:numId w:val="4"/>
              </w:numPr>
              <w:jc w:val="left"/>
              <w:rPr>
                <w:rFonts w:cs="Latha" w:hint="cs"/>
                <w:b w:val="false"/>
                <w:bCs w:val="false"/>
                <w:sz w:val="24"/>
                <w:szCs w:val="24"/>
                <w:lang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Edema</w:t>
            </w:r>
          </w:p>
          <w:p>
            <w:pPr>
              <w:pStyle w:val="style179"/>
              <w:numPr>
                <w:ilvl w:val="0"/>
                <w:numId w:val="4"/>
              </w:numPr>
              <w:jc w:val="left"/>
              <w:rPr>
                <w:rFonts w:cs="Latha" w:hint="cs"/>
                <w:b w:val="false"/>
                <w:bCs w:val="false"/>
                <w:sz w:val="24"/>
                <w:szCs w:val="24"/>
                <w:lang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Pricking pain</w:t>
            </w:r>
          </w:p>
          <w:p>
            <w:pPr>
              <w:pStyle w:val="style179"/>
              <w:numPr>
                <w:ilvl w:val="0"/>
                <w:numId w:val="4"/>
              </w:numPr>
              <w:jc w:val="left"/>
              <w:rPr>
                <w:rFonts w:cs="Latha" w:hint="cs"/>
                <w:b w:val="false"/>
                <w:bCs w:val="false"/>
                <w:sz w:val="24"/>
                <w:szCs w:val="24"/>
                <w:lang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Distension of abdomen</w:t>
            </w:r>
          </w:p>
          <w:p>
            <w:pPr>
              <w:pStyle w:val="style179"/>
              <w:numPr>
                <w:ilvl w:val="0"/>
                <w:numId w:val="4"/>
              </w:numPr>
              <w:jc w:val="left"/>
              <w:rPr>
                <w:rFonts w:cs="Latha" w:hint="cs"/>
                <w:b w:val="false"/>
                <w:bCs w:val="false"/>
                <w:sz w:val="24"/>
                <w:szCs w:val="24"/>
                <w:cs/>
                <w:lang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Pain and inflammation</w:t>
            </w:r>
          </w:p>
        </w:tc>
      </w:tr>
    </w:tbl>
    <w:p>
      <w:pPr>
        <w:pStyle w:val="style0"/>
        <w:jc w:val="left"/>
        <w:rPr>
          <w:b/>
          <w:bCs/>
          <w:sz w:val="32"/>
          <w:szCs w:val="32"/>
          <w:highlight w:val="none"/>
        </w:rPr>
      </w:pPr>
    </w:p>
    <w:p>
      <w:pPr>
        <w:pStyle w:val="style0"/>
        <w:jc w:val="left"/>
        <w:rPr>
          <w:b/>
          <w:bCs/>
          <w:sz w:val="32"/>
          <w:szCs w:val="32"/>
          <w:highlight w:val="none"/>
        </w:rPr>
      </w:pPr>
    </w:p>
    <w:p>
      <w:pPr>
        <w:pStyle w:val="style0"/>
        <w:jc w:val="left"/>
        <w:rPr>
          <w:b/>
          <w:bCs/>
          <w:sz w:val="32"/>
          <w:szCs w:val="32"/>
          <w:highlight w:val="none"/>
        </w:rPr>
      </w:pPr>
    </w:p>
    <w:p>
      <w:pPr>
        <w:pStyle w:val="style0"/>
        <w:jc w:val="left"/>
        <w:rPr>
          <w:b/>
          <w:bCs/>
          <w:sz w:val="32"/>
          <w:szCs w:val="32"/>
          <w:highlight w:val="none"/>
        </w:rPr>
      </w:pPr>
    </w:p>
    <w:p>
      <w:pPr>
        <w:pStyle w:val="style0"/>
        <w:jc w:val="left"/>
        <w:rPr>
          <w:b/>
          <w:bCs/>
          <w:sz w:val="32"/>
          <w:szCs w:val="32"/>
          <w:highlight w:val="none"/>
        </w:rPr>
      </w:pPr>
    </w:p>
    <w:p>
      <w:pPr>
        <w:pStyle w:val="style0"/>
        <w:jc w:val="left"/>
        <w:rPr>
          <w:b/>
          <w:bCs/>
          <w:sz w:val="32"/>
          <w:szCs w:val="32"/>
          <w:highlight w:val="none"/>
        </w:rPr>
      </w:pPr>
    </w:p>
    <w:p>
      <w:pPr>
        <w:pStyle w:val="style0"/>
        <w:jc w:val="left"/>
        <w:rPr>
          <w:b/>
          <w:bCs/>
          <w:sz w:val="32"/>
          <w:szCs w:val="32"/>
          <w:highlight w:val="none"/>
        </w:rPr>
      </w:pPr>
    </w:p>
    <w:p>
      <w:pPr>
        <w:pStyle w:val="style0"/>
        <w:jc w:val="center"/>
        <w:rPr>
          <w:rFonts w:cs="Latha" w:hint="default"/>
          <w:b/>
          <w:bCs/>
          <w:sz w:val="32"/>
          <w:szCs w:val="32"/>
          <w:highlight w:val="none"/>
          <w:lang w:val="en-US" w:bidi="ta-IN"/>
        </w:rPr>
      </w:pPr>
      <w:r>
        <w:rPr>
          <w:rFonts w:cs="Latha" w:hint="cs"/>
          <w:b/>
          <w:bCs/>
          <w:sz w:val="32"/>
          <w:szCs w:val="32"/>
          <w:highlight w:val="none"/>
          <w:cs/>
          <w:lang w:bidi="ta-IN"/>
        </w:rPr>
        <w:t>வாத கப</w:t>
      </w:r>
      <w:r>
        <w:rPr>
          <w:rFonts w:cs="Latha" w:hint="default"/>
          <w:b/>
          <w:bCs/>
          <w:sz w:val="32"/>
          <w:szCs w:val="32"/>
          <w:highlight w:val="none"/>
          <w:cs/>
          <w:lang w:val="en-US" w:bidi="ta-IN"/>
        </w:rPr>
        <w:t xml:space="preserve"> நாடி</w:t>
      </w:r>
    </w:p>
    <w:tbl>
      <w:tblPr>
        <w:jc w:val="lef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"/>
        <w:gridCol w:w="2737"/>
        <w:gridCol w:w="2420"/>
        <w:gridCol w:w="1778"/>
        <w:gridCol w:w="1288"/>
        <w:gridCol w:w="1277"/>
        <w:gridCol w:w="2533"/>
      </w:tblGrid>
      <w:tr>
        <w:trPr>
          <w:cantSplit w:val="false"/>
          <w:trHeight w:val="313" w:hRule="atLeast"/>
          <w:tblHeader w:val="false"/>
          <w:jc w:val="left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rFonts w:cs="Latha" w:hint="cs"/>
                <w:b/>
                <w:bCs/>
                <w:sz w:val="32"/>
                <w:szCs w:val="32"/>
                <w:cs/>
                <w:lang w:val="en-US" w:bidi="ta-IN"/>
              </w:rPr>
              <w:t>கண்டம்</w:t>
            </w:r>
          </w:p>
          <w:p>
            <w:pPr>
              <w:pStyle w:val="style0"/>
              <w:jc w:val="center"/>
              <w:rPr/>
            </w:pPr>
            <w:r>
              <w:rPr>
                <w:rFonts w:hint="default"/>
                <w:b/>
                <w:sz w:val="32"/>
                <w:szCs w:val="32"/>
                <w:lang w:val="en-US"/>
              </w:rPr>
              <w:t>Neck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rFonts w:cs="Latha" w:hint="cs"/>
                <w:b/>
                <w:bCs/>
                <w:sz w:val="32"/>
                <w:szCs w:val="32"/>
                <w:cs/>
                <w:lang w:bidi="ta-IN"/>
              </w:rPr>
              <w:t>உச்சி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-</w:t>
            </w:r>
            <w:r>
              <w:rPr>
                <w:rFonts w:cs="Latha" w:hint="cs"/>
                <w:b/>
                <w:bCs/>
                <w:sz w:val="32"/>
                <w:szCs w:val="32"/>
                <w:lang w:val="en-US" w:bidi="ta-IN"/>
              </w:rPr>
              <w:t>தொண்டைக்குழி</w:t>
            </w:r>
          </w:p>
          <w:p>
            <w:pPr>
              <w:pStyle w:val="style0"/>
              <w:jc w:val="center"/>
              <w:rPr/>
            </w:pP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Summit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of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the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head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to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suprasternal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notch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rFonts w:cs="Latha" w:hint="cs"/>
                <w:b/>
                <w:bCs/>
                <w:sz w:val="32"/>
                <w:szCs w:val="32"/>
                <w:cs/>
                <w:lang w:bidi="ta-IN"/>
              </w:rPr>
              <w:t>தொண்டை</w:t>
            </w:r>
            <w:r>
              <w:rPr>
                <w:rFonts w:cs="Latha" w:hint="default"/>
                <w:b/>
                <w:bCs/>
                <w:sz w:val="32"/>
                <w:szCs w:val="32"/>
                <w:lang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-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cs"/>
                <w:b/>
                <w:bCs/>
                <w:sz w:val="32"/>
                <w:szCs w:val="32"/>
                <w:lang w:val="en-US" w:bidi="ta-IN"/>
              </w:rPr>
              <w:t>தொப்பு</w:t>
            </w:r>
            <w:r>
              <w:rPr>
                <w:rFonts w:cs="Latha" w:hint="cs"/>
                <w:b/>
                <w:bCs/>
                <w:sz w:val="32"/>
                <w:szCs w:val="32"/>
                <w:cs/>
                <w:lang w:val="en-US" w:bidi="ta-IN"/>
              </w:rPr>
              <w:t>ள்</w:t>
            </w:r>
          </w:p>
          <w:p>
            <w:pPr>
              <w:pStyle w:val="style0"/>
              <w:jc w:val="center"/>
              <w:rPr/>
            </w:pP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Suprasternal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notch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t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o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umbilicus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rFonts w:cs="Latha" w:hint="cs"/>
                <w:b/>
                <w:bCs/>
                <w:sz w:val="32"/>
                <w:szCs w:val="32"/>
                <w:cs/>
                <w:lang w:bidi="ta-IN"/>
              </w:rPr>
              <w:t>தொப்புள்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-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cs"/>
                <w:b/>
                <w:bCs/>
                <w:sz w:val="32"/>
                <w:szCs w:val="32"/>
                <w:lang w:val="en-US" w:bidi="ta-IN"/>
              </w:rPr>
              <w:t>மூலம்</w:t>
            </w:r>
          </w:p>
          <w:p>
            <w:pPr>
              <w:pStyle w:val="style0"/>
              <w:jc w:val="center"/>
              <w:rPr/>
            </w:pP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Umbilicus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t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o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an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us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rFonts w:cs="Latha" w:hint="cs"/>
                <w:b/>
                <w:bCs/>
                <w:sz w:val="32"/>
                <w:szCs w:val="32"/>
                <w:cs/>
                <w:lang w:bidi="ta-IN"/>
              </w:rPr>
              <w:t>கை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</w:p>
          <w:p>
            <w:pPr>
              <w:pStyle w:val="style0"/>
              <w:jc w:val="center"/>
              <w:rPr/>
            </w:pPr>
            <w:r>
              <w:rPr>
                <w:rFonts w:hint="default"/>
                <w:b/>
                <w:sz w:val="32"/>
                <w:szCs w:val="32"/>
                <w:lang w:val="en-US"/>
              </w:rPr>
              <w:t>Upper</w:t>
            </w:r>
          </w:p>
          <w:p>
            <w:pPr>
              <w:pStyle w:val="style0"/>
              <w:jc w:val="center"/>
              <w:rPr/>
            </w:pPr>
            <w:r>
              <w:rPr>
                <w:rFonts w:hint="default"/>
                <w:b/>
                <w:sz w:val="32"/>
                <w:szCs w:val="32"/>
                <w:lang w:val="en-US"/>
              </w:rPr>
              <w:t>limbs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rFonts w:cs="Latha" w:hint="cs"/>
                <w:b/>
                <w:bCs/>
                <w:sz w:val="32"/>
                <w:szCs w:val="32"/>
                <w:lang w:val="en-US" w:bidi="ta-IN"/>
              </w:rPr>
              <w:t>கால்</w:t>
            </w:r>
          </w:p>
          <w:p>
            <w:pPr>
              <w:pStyle w:val="style0"/>
              <w:jc w:val="center"/>
              <w:rPr/>
            </w:pPr>
            <w:r>
              <w:rPr>
                <w:rFonts w:hint="default"/>
                <w:b/>
                <w:sz w:val="32"/>
                <w:szCs w:val="32"/>
                <w:lang w:val="en-US"/>
              </w:rPr>
              <w:t>lower</w:t>
            </w:r>
            <w:r>
              <w:rPr>
                <w:rFonts w:hint="default"/>
                <w:b/>
                <w:sz w:val="32"/>
                <w:szCs w:val="32"/>
                <w:lang w:val="en-US"/>
              </w:rPr>
              <w:t xml:space="preserve"> </w:t>
            </w:r>
            <w:r>
              <w:rPr>
                <w:rFonts w:hint="default"/>
                <w:b/>
                <w:sz w:val="32"/>
                <w:szCs w:val="32"/>
                <w:lang w:val="en-US"/>
              </w:rPr>
              <w:t>limbs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rFonts w:cs="Latha" w:hint="cs"/>
                <w:b/>
                <w:bCs/>
                <w:sz w:val="32"/>
                <w:szCs w:val="32"/>
                <w:cs/>
                <w:lang w:bidi="ta-IN"/>
              </w:rPr>
              <w:t>உடல்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cs"/>
                <w:b/>
                <w:bCs/>
                <w:sz w:val="32"/>
                <w:szCs w:val="32"/>
                <w:lang w:val="en-US" w:bidi="ta-IN"/>
              </w:rPr>
              <w:t>முழுதும</w:t>
            </w:r>
            <w:r>
              <w:rPr>
                <w:rFonts w:cs="Latha" w:hint="cs"/>
                <w:b/>
                <w:bCs/>
                <w:sz w:val="32"/>
                <w:szCs w:val="32"/>
                <w:cs/>
                <w:lang w:val="en-US" w:bidi="ta-IN"/>
              </w:rPr>
              <w:t>்</w:t>
            </w:r>
          </w:p>
          <w:p>
            <w:pPr>
              <w:pStyle w:val="style0"/>
              <w:jc w:val="center"/>
              <w:rPr/>
            </w:pP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Throughout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the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 xml:space="preserve"> </w:t>
            </w:r>
            <w:r>
              <w:rPr>
                <w:rFonts w:cs="Latha" w:hint="default"/>
                <w:b/>
                <w:bCs/>
                <w:sz w:val="32"/>
                <w:szCs w:val="32"/>
                <w:lang w:val="en-US" w:bidi="ta-IN"/>
              </w:rPr>
              <w:t>body</w:t>
            </w:r>
          </w:p>
        </w:tc>
      </w:tr>
      <w:tr>
        <w:tblPrEx/>
        <w:trPr>
          <w:cantSplit w:val="false"/>
          <w:trHeight w:val="313" w:hRule="atLeast"/>
          <w:tblHeader w:val="false"/>
          <w:jc w:val="left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rFonts w:cs="Latha" w:hint="cs"/>
                <w:b/>
                <w:bCs/>
                <w:sz w:val="32"/>
                <w:szCs w:val="32"/>
                <w:cs/>
                <w:lang w:val="en-US" w:bidi="ta-IN"/>
              </w:rPr>
            </w:pP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5"/>
              </w:numPr>
              <w:jc w:val="left"/>
              <w:rPr>
                <w:rFonts w:cs="Latha" w:hint="cs"/>
                <w:b w:val="false"/>
                <w:bCs w:val="false"/>
                <w:sz w:val="24"/>
                <w:szCs w:val="24"/>
                <w:lang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Cough</w:t>
            </w:r>
          </w:p>
          <w:p>
            <w:pPr>
              <w:pStyle w:val="style179"/>
              <w:numPr>
                <w:ilvl w:val="0"/>
                <w:numId w:val="5"/>
              </w:numPr>
              <w:jc w:val="left"/>
              <w:rPr>
                <w:rFonts w:cs="Latha" w:hint="cs"/>
                <w:b w:val="false"/>
                <w:bCs w:val="false"/>
                <w:sz w:val="24"/>
                <w:szCs w:val="24"/>
                <w:lang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Digging sensation over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head</w:t>
            </w:r>
          </w:p>
          <w:p>
            <w:pPr>
              <w:pStyle w:val="style179"/>
              <w:numPr>
                <w:ilvl w:val="0"/>
                <w:numId w:val="5"/>
              </w:numPr>
              <w:jc w:val="left"/>
              <w:rPr>
                <w:rFonts w:cs="Latha" w:hint="cs"/>
                <w:b w:val="false"/>
                <w:bCs w:val="false"/>
                <w:sz w:val="24"/>
                <w:szCs w:val="24"/>
                <w:lang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Emesis</w:t>
            </w:r>
          </w:p>
          <w:p>
            <w:pPr>
              <w:pStyle w:val="style179"/>
              <w:numPr>
                <w:ilvl w:val="0"/>
                <w:numId w:val="5"/>
              </w:numPr>
              <w:jc w:val="left"/>
              <w:rPr>
                <w:rFonts w:cs="Latha" w:hint="cs"/>
                <w:b w:val="false"/>
                <w:bCs w:val="false"/>
                <w:sz w:val="24"/>
                <w:szCs w:val="24"/>
                <w:lang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Lacrimation</w:t>
            </w:r>
          </w:p>
          <w:p>
            <w:pPr>
              <w:pStyle w:val="style179"/>
              <w:numPr>
                <w:ilvl w:val="0"/>
                <w:numId w:val="5"/>
              </w:numPr>
              <w:jc w:val="left"/>
              <w:rPr>
                <w:rFonts w:cs="Latha" w:hint="cs"/>
                <w:b w:val="false"/>
                <w:bCs w:val="false"/>
                <w:sz w:val="24"/>
                <w:szCs w:val="24"/>
                <w:cs/>
                <w:lang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Headache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6"/>
              </w:numPr>
              <w:jc w:val="left"/>
              <w:rPr>
                <w:rFonts w:cs="Latha" w:hint="cs"/>
                <w:b w:val="false"/>
                <w:bCs w:val="false"/>
                <w:sz w:val="24"/>
                <w:szCs w:val="24"/>
                <w:lang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Heart diseases</w:t>
            </w:r>
          </w:p>
          <w:p>
            <w:pPr>
              <w:pStyle w:val="style179"/>
              <w:numPr>
                <w:ilvl w:val="0"/>
                <w:numId w:val="6"/>
              </w:numPr>
              <w:jc w:val="left"/>
              <w:rPr>
                <w:rFonts w:cs="Latha" w:hint="cs"/>
                <w:b w:val="false"/>
                <w:bCs w:val="false"/>
                <w:sz w:val="24"/>
                <w:szCs w:val="24"/>
                <w:lang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Bronchitis 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/ 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bronchial asthma</w:t>
            </w:r>
          </w:p>
          <w:p>
            <w:pPr>
              <w:pStyle w:val="style179"/>
              <w:numPr>
                <w:ilvl w:val="0"/>
                <w:numId w:val="6"/>
              </w:numPr>
              <w:jc w:val="left"/>
              <w:rPr>
                <w:rFonts w:cs="Latha" w:hint="cs"/>
                <w:b w:val="false"/>
                <w:bCs w:val="false"/>
                <w:sz w:val="24"/>
                <w:szCs w:val="24"/>
                <w:lang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Climatic asthma</w:t>
            </w:r>
          </w:p>
          <w:p>
            <w:pPr>
              <w:pStyle w:val="style179"/>
              <w:numPr>
                <w:ilvl w:val="0"/>
                <w:numId w:val="6"/>
              </w:numPr>
              <w:jc w:val="left"/>
              <w:rPr>
                <w:rFonts w:cs="Latha" w:hint="cs"/>
                <w:b w:val="false"/>
                <w:bCs w:val="false"/>
                <w:sz w:val="24"/>
                <w:szCs w:val="24"/>
                <w:lang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Contraction of involuntary muscles,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cervico brachial neuralgia</w:t>
            </w:r>
          </w:p>
          <w:p>
            <w:pPr>
              <w:pStyle w:val="style179"/>
              <w:numPr>
                <w:ilvl w:val="0"/>
                <w:numId w:val="6"/>
              </w:numPr>
              <w:jc w:val="left"/>
              <w:rPr>
                <w:rFonts w:cs="Latha" w:hint="cs"/>
                <w:b w:val="false"/>
                <w:bCs w:val="false"/>
                <w:sz w:val="24"/>
                <w:szCs w:val="24"/>
                <w:lang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Asthma</w:t>
            </w:r>
          </w:p>
          <w:p>
            <w:pPr>
              <w:pStyle w:val="style179"/>
              <w:numPr>
                <w:ilvl w:val="0"/>
                <w:numId w:val="6"/>
              </w:numPr>
              <w:jc w:val="left"/>
              <w:rPr>
                <w:rFonts w:cs="Latha" w:hint="cs"/>
                <w:b w:val="false"/>
                <w:bCs w:val="false"/>
                <w:sz w:val="24"/>
                <w:szCs w:val="24"/>
                <w:lang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Diabetes mellitus</w:t>
            </w:r>
          </w:p>
          <w:p>
            <w:pPr>
              <w:pStyle w:val="style179"/>
              <w:numPr>
                <w:ilvl w:val="0"/>
                <w:numId w:val="6"/>
              </w:numPr>
              <w:jc w:val="left"/>
              <w:rPr>
                <w:rFonts w:cs="Latha" w:hint="cs"/>
                <w:b w:val="false"/>
                <w:bCs w:val="false"/>
                <w:sz w:val="24"/>
                <w:szCs w:val="24"/>
                <w:lang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Stomach ache</w:t>
            </w:r>
          </w:p>
          <w:p>
            <w:pPr>
              <w:pStyle w:val="style179"/>
              <w:numPr>
                <w:ilvl w:val="0"/>
                <w:numId w:val="6"/>
              </w:numPr>
              <w:jc w:val="left"/>
              <w:rPr>
                <w:rFonts w:cs="Latha" w:hint="cs"/>
                <w:b w:val="false"/>
                <w:bCs w:val="false"/>
                <w:sz w:val="24"/>
                <w:szCs w:val="24"/>
                <w:lang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In digestion</w:t>
            </w:r>
          </w:p>
          <w:p>
            <w:pPr>
              <w:pStyle w:val="style179"/>
              <w:numPr>
                <w:ilvl w:val="0"/>
                <w:numId w:val="6"/>
              </w:numPr>
              <w:jc w:val="left"/>
              <w:rPr>
                <w:rFonts w:cs="Latha" w:hint="cs"/>
                <w:b w:val="false"/>
                <w:bCs w:val="false"/>
                <w:sz w:val="24"/>
                <w:szCs w:val="24"/>
                <w:lang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Loss of appetite</w:t>
            </w:r>
          </w:p>
          <w:p>
            <w:pPr>
              <w:pStyle w:val="style179"/>
              <w:numPr>
                <w:ilvl w:val="0"/>
                <w:numId w:val="6"/>
              </w:numPr>
              <w:jc w:val="left"/>
              <w:rPr>
                <w:rFonts w:cs="Latha" w:hint="cs"/>
                <w:b w:val="false"/>
                <w:bCs w:val="false"/>
                <w:sz w:val="24"/>
                <w:szCs w:val="24"/>
                <w:lang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Distension of abdomen</w:t>
            </w:r>
          </w:p>
          <w:p>
            <w:pPr>
              <w:pStyle w:val="style179"/>
              <w:numPr>
                <w:ilvl w:val="0"/>
                <w:numId w:val="6"/>
              </w:numPr>
              <w:jc w:val="left"/>
              <w:rPr>
                <w:rFonts w:cs="Latha" w:hint="cs"/>
                <w:b w:val="false"/>
                <w:bCs w:val="false"/>
                <w:sz w:val="24"/>
                <w:szCs w:val="24"/>
                <w:cs/>
                <w:lang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In digestion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1.Hip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pain</w:t>
            </w:r>
          </w:p>
          <w:p>
            <w:pPr>
              <w:pStyle w:val="style0"/>
              <w:numPr>
                <w:ilvl w:val="0"/>
                <w:numId w:val="0"/>
              </w:numPr>
              <w:jc w:val="left"/>
              <w:rPr>
                <w:rFonts w:cs="Latha" w:hint="cs"/>
                <w:b w:val="false"/>
                <w:bCs w:val="false"/>
                <w:sz w:val="24"/>
                <w:szCs w:val="24"/>
                <w:lang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2.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oligoasthenospermia</w:t>
            </w:r>
          </w:p>
          <w:p>
            <w:pPr>
              <w:pStyle w:val="style0"/>
              <w:numPr>
                <w:ilvl w:val="0"/>
                <w:numId w:val="0"/>
              </w:numPr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3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.Discharge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with foul or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fermented o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dour</w:t>
            </w:r>
          </w:p>
          <w:p>
            <w:pPr>
              <w:pStyle w:val="style0"/>
              <w:numPr>
                <w:ilvl w:val="0"/>
                <w:numId w:val="0"/>
              </w:numPr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4. Frot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hy f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eces</w:t>
            </w:r>
          </w:p>
          <w:p>
            <w:pPr>
              <w:pStyle w:val="style0"/>
              <w:numPr>
                <w:ilvl w:val="0"/>
                <w:numId w:val="0"/>
              </w:numPr>
              <w:jc w:val="left"/>
              <w:rPr>
                <w:rFonts w:cs="Latha" w:hint="cs"/>
                <w:b w:val="false"/>
                <w:bCs w:val="false"/>
                <w:sz w:val="24"/>
                <w:szCs w:val="24"/>
                <w:cs/>
                <w:lang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5. Diarrhoea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1. Upper limb pain</w:t>
            </w:r>
          </w:p>
          <w:p>
            <w:pPr>
              <w:pStyle w:val="style0"/>
              <w:jc w:val="left"/>
              <w:rPr>
                <w:rFonts w:cs="Latha" w:hint="cs"/>
                <w:b w:val="false"/>
                <w:bCs w:val="false"/>
                <w:sz w:val="24"/>
                <w:szCs w:val="24"/>
                <w:cs/>
                <w:lang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2. Loss of sensation in upper limb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1. Lower limb pain</w:t>
            </w:r>
          </w:p>
          <w:p>
            <w:pPr>
              <w:pStyle w:val="style0"/>
              <w:jc w:val="left"/>
              <w:rPr>
                <w:rFonts w:cs="Latha" w:hint="cs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2. Loss of sensation in lower limb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1. Loss of sensation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2. Boring pain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3. Congestive apoplexy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4. Toxic state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5. Kind of rheumatism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6. Pain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7. Edema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8. Fever with chill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9. Anaemia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10. Gooseflesh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11. Chillness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12. Drowsiness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13.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Edema with pain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14.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 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Pallor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15. Increasing edema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16. Emaciation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 xml:space="preserve">17. Hyper </w:t>
            </w: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perspiration</w:t>
            </w:r>
          </w:p>
          <w:p>
            <w:pPr>
              <w:pStyle w:val="style0"/>
              <w:jc w:val="left"/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18. Hypovolemia</w:t>
            </w:r>
          </w:p>
          <w:p>
            <w:pPr>
              <w:pStyle w:val="style0"/>
              <w:jc w:val="left"/>
              <w:rPr>
                <w:rFonts w:cs="Latha" w:hint="cs"/>
                <w:b w:val="false"/>
                <w:bCs w:val="false"/>
                <w:sz w:val="24"/>
                <w:szCs w:val="24"/>
                <w:cs/>
                <w:lang w:bidi="ta-IN"/>
              </w:rPr>
            </w:pPr>
            <w:r>
              <w:rPr>
                <w:rFonts w:cs="Latha" w:hint="default"/>
                <w:b w:val="false"/>
                <w:bCs w:val="false"/>
                <w:sz w:val="24"/>
                <w:szCs w:val="24"/>
                <w:lang w:val="en-US" w:bidi="ta-IN"/>
              </w:rPr>
              <w:t>19. Body ache</w:t>
            </w:r>
          </w:p>
        </w:tc>
      </w:tr>
    </w:tbl>
    <w:p>
      <w:pPr>
        <w:pStyle w:val="style0"/>
        <w:jc w:val="left"/>
        <w:rPr>
          <w:b/>
          <w:bCs/>
          <w:sz w:val="32"/>
          <w:szCs w:val="32"/>
          <w:highlight w:val="none"/>
        </w:rPr>
      </w:pP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type w:val="nextPage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bookmarkStart w:id="0" w:name="_GoBack"/>
    <w:bookmarkEnd w:id="0"/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3">
    <w:nsid w:val="00000003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4">
    <w:nsid w:val="00000004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5">
    <w:nsid w:val="00000005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1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宋体" w:hAnsi="Calibri"/>
        <w:sz w:val="22"/>
        <w:szCs w:val="22"/>
        <w:lang w:val="en-IN" w:bidi="ta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0d6ad421-af28-487d-8f6d-7e0aa82713ee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99e5ca8d-fe8c-405e-ad73-33c265744fde"/>
    <w:basedOn w:val="style65"/>
    <w:next w:val="style4098"/>
    <w:link w:val="style32"/>
    <w:uiPriority w:val="99"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767</Words>
  <Pages>1</Pages>
  <Characters>4031</Characters>
  <Application>WPS Office</Application>
  <DocSecurity>0</DocSecurity>
  <Paragraphs>261</Paragraphs>
  <ScaleCrop>false</ScaleCrop>
  <LinksUpToDate>false</LinksUpToDate>
  <CharactersWithSpaces>4576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2020-04-25T17:06:00Z</dcterms:created>
  <dc:creator>s.atula18@gmail.com</dc:creator>
  <lastModifiedBy>Redmi Note 5 Pro</lastModifiedBy>
  <dcterms:modified xsi:type="dcterms:W3CDTF">2020-04-26T18:15:28Z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